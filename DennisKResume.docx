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ADD9" w14:textId="77777777" w:rsidR="001C787C" w:rsidRDefault="001C787C" w:rsidP="00211822">
      <w:pPr>
        <w:spacing w:before="41"/>
        <w:ind w:left="-360" w:right="-100"/>
        <w:rPr>
          <w:b/>
          <w:color w:val="594B3A"/>
          <w:sz w:val="32"/>
          <w:szCs w:val="32"/>
          <w:lang w:val="sv-SE"/>
        </w:rPr>
      </w:pPr>
    </w:p>
    <w:p w14:paraId="1D0C9438" w14:textId="1F00C7D4" w:rsidR="00EC1131" w:rsidRPr="009E6F14" w:rsidRDefault="00C93B87" w:rsidP="00211822">
      <w:pPr>
        <w:tabs>
          <w:tab w:val="left" w:pos="2700"/>
          <w:tab w:val="left" w:pos="2880"/>
        </w:tabs>
        <w:spacing w:before="41"/>
        <w:ind w:left="-360" w:right="-100" w:firstLine="2520"/>
        <w:rPr>
          <w:b/>
          <w:color w:val="000000" w:themeColor="text1"/>
          <w:sz w:val="44"/>
          <w:szCs w:val="44"/>
          <w:lang w:val="sv-SE"/>
        </w:rPr>
      </w:pPr>
      <w:r w:rsidRPr="009E6F14">
        <w:rPr>
          <w:noProof/>
          <w:color w:val="000000" w:themeColor="text1"/>
          <w:sz w:val="28"/>
          <w:szCs w:val="28"/>
          <w:lang w:eastAsia="zh-CN" w:bidi="he-IL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D412AB" wp14:editId="23ED4391">
                <wp:simplePos x="0" y="0"/>
                <wp:positionH relativeFrom="page">
                  <wp:posOffset>-1838960</wp:posOffset>
                </wp:positionH>
                <wp:positionV relativeFrom="page">
                  <wp:posOffset>-1228725</wp:posOffset>
                </wp:positionV>
                <wp:extent cx="6076950" cy="105410"/>
                <wp:effectExtent l="0" t="0" r="2962910" b="219964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950" cy="105410"/>
                          <a:chOff x="1996" y="1800"/>
                          <a:chExt cx="8244" cy="0"/>
                        </a:xfrm>
                      </wpg:grpSpPr>
                      <wps:wsp>
                        <wps:cNvPr id="4" name="Freeform 3"/>
                        <wps:cNvSpPr>
                          <a:spLocks noEditPoints="1"/>
                        </wps:cNvSpPr>
                        <wps:spPr bwMode="auto">
                          <a:xfrm>
                            <a:off x="5988" y="5400"/>
                            <a:ext cx="8244" cy="0"/>
                          </a:xfrm>
                          <a:custGeom>
                            <a:avLst/>
                            <a:gdLst>
                              <a:gd name="T0" fmla="+- 0 1996 1996"/>
                              <a:gd name="T1" fmla="*/ T0 w 8244"/>
                              <a:gd name="T2" fmla="+- 0 10240 1996"/>
                              <a:gd name="T3" fmla="*/ T2 w 824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44">
                                <a:moveTo>
                                  <a:pt x="0" y="0"/>
                                </a:moveTo>
                                <a:lnTo>
                                  <a:pt x="824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59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AF264" id="Group 2" o:spid="_x0000_s1026" style="position:absolute;margin-left:-144.8pt;margin-top:-96.75pt;width:478.5pt;height:8.3pt;z-index:-251660288;mso-position-horizontal-relative:page;mso-position-vertical-relative:page" coordorigin="1996,1800" coordsize="824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">
                <v:shape id="Freeform 3" o:spid="_x0000_s1027" style="position:absolute;left:5988;top:5400;width:8244;height:0;visibility:visible;mso-wrap-style:square;v-text-anchor:top" coordsize="82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" path="m,l8244,e" filled="f" strokecolor="#594a3a" strokeweight="2pt">
                  <v:path arrowok="t" o:connecttype="custom" o:connectlocs="0,0;8244,0" o:connectangles="0,0"/>
                  <o:lock v:ext="edit" verticies="t"/>
                </v:shape>
                <w10:wrap anchorx="page" anchory="page"/>
              </v:group>
            </w:pict>
          </mc:Fallback>
        </mc:AlternateContent>
      </w:r>
      <w:r w:rsidR="00E166BF">
        <w:rPr>
          <w:b/>
          <w:color w:val="000000" w:themeColor="text1"/>
          <w:sz w:val="44"/>
          <w:szCs w:val="44"/>
          <w:lang w:val="sv-SE"/>
        </w:rPr>
        <w:t xml:space="preserve"> </w:t>
      </w:r>
      <w:r w:rsidR="003D15BF">
        <w:rPr>
          <w:b/>
          <w:color w:val="000000" w:themeColor="text1"/>
          <w:sz w:val="44"/>
          <w:szCs w:val="44"/>
          <w:lang w:val="sv-SE"/>
        </w:rPr>
        <w:t xml:space="preserve">  </w:t>
      </w:r>
      <w:r w:rsidR="009036A5" w:rsidRPr="009E6F14">
        <w:rPr>
          <w:b/>
          <w:color w:val="000000" w:themeColor="text1"/>
          <w:sz w:val="44"/>
          <w:szCs w:val="44"/>
          <w:lang w:val="sv-SE"/>
        </w:rPr>
        <w:t xml:space="preserve">DENNIS </w:t>
      </w:r>
      <w:r w:rsidR="00C05600" w:rsidRPr="009E6F14">
        <w:rPr>
          <w:b/>
          <w:color w:val="000000" w:themeColor="text1"/>
          <w:sz w:val="44"/>
          <w:szCs w:val="44"/>
          <w:lang w:val="sv-SE"/>
        </w:rPr>
        <w:t>KRUPITSKY</w:t>
      </w:r>
    </w:p>
    <w:p w14:paraId="18F646DC" w14:textId="40F98CAF" w:rsidR="00EC1131" w:rsidRPr="00984EE7" w:rsidRDefault="00EC1131" w:rsidP="00211822">
      <w:pPr>
        <w:spacing w:line="200" w:lineRule="exact"/>
        <w:ind w:left="-360" w:right="-100"/>
        <w:rPr>
          <w:sz w:val="22"/>
          <w:szCs w:val="22"/>
          <w:lang w:val="sv-SE"/>
        </w:rPr>
      </w:pPr>
    </w:p>
    <w:p w14:paraId="0B172E28" w14:textId="2E15E915" w:rsidR="009036A5" w:rsidRPr="00751A26" w:rsidRDefault="00F83EA6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 w:hanging="9180"/>
        <w:rPr>
          <w:rStyle w:val="Hyperlink"/>
          <w:color w:val="auto"/>
          <w:u w:val="none"/>
          <w:lang w:val="sv-SE"/>
        </w:rPr>
      </w:pPr>
      <w:r w:rsidRPr="00E166BF">
        <w:rPr>
          <w:lang w:val="sv-SE"/>
        </w:rPr>
        <w:t>347-850</w:t>
      </w:r>
      <w:r w:rsidR="00EC76E0" w:rsidRPr="00E166BF">
        <w:rPr>
          <w:lang w:val="sv-SE"/>
        </w:rPr>
        <w:t>-</w:t>
      </w:r>
      <w:r w:rsidRPr="00E166BF">
        <w:rPr>
          <w:lang w:val="sv-SE"/>
        </w:rPr>
        <w:t xml:space="preserve">5621                       </w:t>
      </w:r>
      <w:r w:rsidR="009036A5" w:rsidRPr="00E166BF">
        <w:rPr>
          <w:lang w:val="sv-SE"/>
        </w:rPr>
        <w:t xml:space="preserve">                                                                        </w:t>
      </w:r>
      <w:r w:rsidR="00030077" w:rsidRPr="00E166BF">
        <w:rPr>
          <w:lang w:val="sv-SE"/>
        </w:rPr>
        <w:t xml:space="preserve">         </w:t>
      </w:r>
      <w:r w:rsidR="00CB3370" w:rsidRPr="00E166BF">
        <w:rPr>
          <w:lang w:val="sv-SE"/>
        </w:rPr>
        <w:t xml:space="preserve">      </w:t>
      </w:r>
      <w:r w:rsidR="00030077" w:rsidRPr="00E166BF">
        <w:rPr>
          <w:lang w:val="sv-SE"/>
        </w:rPr>
        <w:t xml:space="preserve"> </w:t>
      </w:r>
      <w:r w:rsidR="00E166BF" w:rsidRPr="00E166BF">
        <w:rPr>
          <w:lang w:val="sv-SE"/>
        </w:rPr>
        <w:tab/>
      </w:r>
      <w:r w:rsidR="00E166BF" w:rsidRPr="008114CB">
        <w:rPr>
          <w:sz w:val="22"/>
          <w:szCs w:val="22"/>
          <w:lang w:val="sv-SE"/>
        </w:rPr>
        <w:t>347-850-5621</w:t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E166BF" w:rsidRPr="00E166BF">
        <w:rPr>
          <w:lang w:val="sv-SE"/>
        </w:rPr>
        <w:tab/>
      </w:r>
      <w:r w:rsidR="00C93B87" w:rsidRPr="00E166BF">
        <w:rPr>
          <w:lang w:val="sv-SE"/>
        </w:rPr>
        <w:t xml:space="preserve">          </w:t>
      </w:r>
      <w:hyperlink r:id="rId5" w:history="1">
        <w:r w:rsidR="00751A26" w:rsidRPr="00751A26">
          <w:rPr>
            <w:rStyle w:val="Hyperlink"/>
            <w:color w:val="auto"/>
            <w:sz w:val="22"/>
            <w:szCs w:val="22"/>
            <w:u w:val="none"/>
            <w:lang w:val="sv-SE"/>
          </w:rPr>
          <w:t>dennis.krupitsky@gmail.com</w:t>
        </w:r>
      </w:hyperlink>
    </w:p>
    <w:p w14:paraId="2252B0CD" w14:textId="77777777" w:rsidR="008114CB" w:rsidRPr="00751A26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  <w:lang w:val="sv-SE"/>
        </w:rPr>
      </w:pPr>
    </w:p>
    <w:p w14:paraId="2BAFEAF9" w14:textId="16D627CE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</w:pPr>
      <w:r w:rsidRPr="008114CB">
        <w:rPr>
          <w:rStyle w:val="Hyperlink"/>
          <w:b/>
          <w:bCs/>
          <w:color w:val="000000" w:themeColor="text1"/>
          <w:u w:val="none"/>
          <w:lang w:val="sv-SE"/>
        </w:rPr>
        <w:t>Github</w:t>
      </w:r>
      <w:r>
        <w:rPr>
          <w:rStyle w:val="Hyperlink"/>
          <w:color w:val="000000" w:themeColor="text1"/>
          <w:u w:val="none"/>
          <w:lang w:val="sv-SE"/>
        </w:rPr>
        <w:t xml:space="preserve">: </w:t>
      </w:r>
      <w:hyperlink r:id="rId6" w:history="1">
        <w:r>
          <w:rPr>
            <w:rStyle w:val="Hyperlink"/>
            <w:rFonts w:eastAsiaTheme="majorEastAsia"/>
          </w:rPr>
          <w:t>https://github.com/denniskrup</w:t>
        </w:r>
      </w:hyperlink>
      <w:r>
        <w:t xml:space="preserve">                        </w:t>
      </w:r>
    </w:p>
    <w:p w14:paraId="2004E7B1" w14:textId="0A26C144" w:rsidR="008114CB" w:rsidRDefault="008114CB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rFonts w:eastAsiaTheme="majorEastAsia"/>
        </w:rPr>
      </w:pPr>
      <w:r w:rsidRPr="008114CB">
        <w:rPr>
          <w:b/>
          <w:bCs/>
        </w:rPr>
        <w:t>LinkedIn</w:t>
      </w:r>
      <w:r>
        <w:t xml:space="preserve">: </w:t>
      </w:r>
      <w:hyperlink r:id="rId7" w:history="1">
        <w:r>
          <w:rPr>
            <w:rStyle w:val="Hyperlink"/>
            <w:rFonts w:eastAsiaTheme="majorEastAsia"/>
          </w:rPr>
          <w:t>https://www.linkedin.com/in/dennis-krupitsky-481168182/</w:t>
        </w:r>
      </w:hyperlink>
    </w:p>
    <w:p w14:paraId="3232DDB1" w14:textId="696967BC" w:rsidR="00F8769F" w:rsidRPr="00F8769F" w:rsidRDefault="00F8769F" w:rsidP="00211822">
      <w:pPr>
        <w:tabs>
          <w:tab w:val="left" w:pos="5103"/>
          <w:tab w:val="left" w:pos="5387"/>
          <w:tab w:val="left" w:pos="5670"/>
        </w:tabs>
        <w:spacing w:line="200" w:lineRule="exact"/>
        <w:ind w:left="-360" w:right="-100"/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 xml:space="preserve">Portfolio: </w:t>
      </w:r>
      <w:hyperlink r:id="rId8" w:history="1">
        <w:r>
          <w:rPr>
            <w:rStyle w:val="Hyperlink"/>
            <w:rFonts w:eastAsiaTheme="majorEastAsia"/>
          </w:rPr>
          <w:t>https://www.denniskrupitsky.com/</w:t>
        </w:r>
      </w:hyperlink>
    </w:p>
    <w:p w14:paraId="5457C534" w14:textId="0BD0F38C" w:rsidR="001C787C" w:rsidRDefault="00F8769F" w:rsidP="00211822">
      <w:pPr>
        <w:ind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6C56E37" wp14:editId="0E4611C9">
                <wp:simplePos x="0" y="0"/>
                <wp:positionH relativeFrom="page">
                  <wp:posOffset>904875</wp:posOffset>
                </wp:positionH>
                <wp:positionV relativeFrom="page">
                  <wp:posOffset>1469390</wp:posOffset>
                </wp:positionV>
                <wp:extent cx="6314440" cy="254635"/>
                <wp:effectExtent l="0" t="0" r="1016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3EFE4" id="Group 19" o:spid="_x0000_s1026" style="position:absolute;margin-left:71.25pt;margin-top:115.7pt;width:497.2pt;height:20.05pt;z-index:-251655168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4EF80127" w14:textId="38CDA392" w:rsidR="00984EE7" w:rsidRPr="001C787C" w:rsidRDefault="00E50023" w:rsidP="00211822">
      <w:pPr>
        <w:ind w:left="-360" w:right="-100"/>
      </w:pPr>
      <w:r w:rsidRPr="001C787C">
        <w:rPr>
          <w:b/>
          <w:bCs/>
        </w:rPr>
        <w:t>EDUCATION</w:t>
      </w:r>
    </w:p>
    <w:p w14:paraId="4DF4114E" w14:textId="370986E3" w:rsidR="00F83EA6" w:rsidRPr="001237E4" w:rsidRDefault="00C155ED" w:rsidP="00211822">
      <w:pPr>
        <w:ind w:left="-360" w:right="-100"/>
      </w:pPr>
      <w:r>
        <w:t>College of Staten Island (CSI)</w:t>
      </w:r>
      <w:r w:rsidR="005856CB">
        <w:t xml:space="preserve"> – </w:t>
      </w:r>
      <w:r w:rsidR="005856CB">
        <w:rPr>
          <w:b/>
          <w:bCs/>
        </w:rPr>
        <w:t>3.9</w:t>
      </w:r>
      <w:r w:rsidR="003D15BF">
        <w:rPr>
          <w:b/>
          <w:bCs/>
        </w:rPr>
        <w:t>4</w:t>
      </w:r>
      <w:r w:rsidR="005856CB">
        <w:rPr>
          <w:b/>
          <w:bCs/>
        </w:rPr>
        <w:t xml:space="preserve"> GPA</w:t>
      </w:r>
      <w:r w:rsidR="00E166BF">
        <w:t xml:space="preserve"> </w:t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</w:r>
      <w:r w:rsidR="00E166BF">
        <w:tab/>
        <w:t xml:space="preserve">       </w:t>
      </w:r>
      <w:r w:rsidR="00211822">
        <w:t xml:space="preserve"> </w:t>
      </w:r>
      <w:r w:rsidR="00E166BF">
        <w:t xml:space="preserve"> </w:t>
      </w:r>
      <w:r w:rsidR="005773D4" w:rsidRPr="001237E4">
        <w:t>Staten Island, New York</w:t>
      </w:r>
    </w:p>
    <w:p w14:paraId="4C8EA536" w14:textId="055631FF" w:rsidR="00E50023" w:rsidRPr="001237E4" w:rsidRDefault="00217084" w:rsidP="00211822">
      <w:pPr>
        <w:spacing w:after="40"/>
        <w:ind w:left="-360" w:right="-100"/>
      </w:pPr>
      <w:r>
        <w:rPr>
          <w:i/>
        </w:rPr>
        <w:t xml:space="preserve">Bachelor of </w:t>
      </w:r>
      <w:r w:rsidR="00984EE7">
        <w:rPr>
          <w:i/>
        </w:rPr>
        <w:t>Science</w:t>
      </w:r>
      <w:r>
        <w:rPr>
          <w:i/>
        </w:rPr>
        <w:t xml:space="preserve"> in</w:t>
      </w:r>
      <w:r w:rsidR="00C155ED">
        <w:rPr>
          <w:i/>
        </w:rPr>
        <w:t xml:space="preserve"> Computer S</w:t>
      </w:r>
      <w:r w:rsidR="00F83EA6" w:rsidRPr="001237E4">
        <w:rPr>
          <w:i/>
        </w:rPr>
        <w:t xml:space="preserve">cience                                                     </w:t>
      </w:r>
      <w:r>
        <w:rPr>
          <w:i/>
        </w:rPr>
        <w:t xml:space="preserve">          </w:t>
      </w:r>
      <w:r w:rsidR="005773D4" w:rsidRPr="001237E4">
        <w:rPr>
          <w:i/>
        </w:rPr>
        <w:t xml:space="preserve">         </w:t>
      </w:r>
      <w:r w:rsidR="00EC76E0" w:rsidRPr="001237E4">
        <w:rPr>
          <w:i/>
        </w:rPr>
        <w:t xml:space="preserve"> </w:t>
      </w:r>
      <w:r w:rsidR="00984EE7">
        <w:rPr>
          <w:i/>
        </w:rPr>
        <w:t xml:space="preserve">   </w:t>
      </w:r>
      <w:r w:rsidR="007D74DB" w:rsidRPr="001237E4">
        <w:rPr>
          <w:i/>
        </w:rPr>
        <w:t xml:space="preserve"> </w:t>
      </w:r>
      <w:r w:rsidR="005856CB">
        <w:rPr>
          <w:i/>
        </w:rPr>
        <w:t xml:space="preserve">          </w:t>
      </w:r>
      <w:r w:rsidR="00E166BF">
        <w:rPr>
          <w:i/>
        </w:rPr>
        <w:t xml:space="preserve">      </w:t>
      </w:r>
      <w:r w:rsidR="00211822">
        <w:rPr>
          <w:i/>
        </w:rPr>
        <w:t xml:space="preserve">  </w:t>
      </w:r>
      <w:r w:rsidR="005773D4" w:rsidRPr="001237E4">
        <w:rPr>
          <w:i/>
        </w:rPr>
        <w:t xml:space="preserve">August 2017- </w:t>
      </w:r>
      <w:r w:rsidR="008114CB">
        <w:rPr>
          <w:i/>
        </w:rPr>
        <w:t>Dec</w:t>
      </w:r>
      <w:r w:rsidR="00984EE7">
        <w:rPr>
          <w:i/>
        </w:rPr>
        <w:t xml:space="preserve"> 202</w:t>
      </w:r>
      <w:r w:rsidR="008114CB">
        <w:rPr>
          <w:i/>
        </w:rPr>
        <w:t>0</w:t>
      </w:r>
    </w:p>
    <w:p w14:paraId="55D01C8F" w14:textId="48501A4A" w:rsidR="008114CB" w:rsidRDefault="00F83EA6" w:rsidP="00211822">
      <w:pPr>
        <w:ind w:left="-360" w:right="-100"/>
      </w:pPr>
      <w:r w:rsidRPr="009E6F14">
        <w:rPr>
          <w:b/>
          <w:bCs/>
        </w:rPr>
        <w:t>Relevant Course</w:t>
      </w:r>
      <w:r w:rsidR="00C155ED" w:rsidRPr="009E6F14">
        <w:rPr>
          <w:b/>
          <w:bCs/>
        </w:rPr>
        <w:t>s</w:t>
      </w:r>
      <w:r w:rsidRPr="001237E4">
        <w:t>:</w:t>
      </w:r>
      <w:r w:rsidR="00984EE7">
        <w:t xml:space="preserve"> </w:t>
      </w:r>
      <w:r w:rsidR="00E50023" w:rsidRPr="001237E4">
        <w:t>Data Structures</w:t>
      </w:r>
      <w:r w:rsidRPr="001237E4">
        <w:t xml:space="preserve">, </w:t>
      </w:r>
      <w:r w:rsidR="00E50023" w:rsidRPr="001237E4">
        <w:t>Object Oriented Programming</w:t>
      </w:r>
      <w:r w:rsidR="00C155ED">
        <w:t xml:space="preserve">, </w:t>
      </w:r>
      <w:r w:rsidR="00E50023" w:rsidRPr="001237E4">
        <w:t>Assembly Language</w:t>
      </w:r>
      <w:r w:rsidR="00840869" w:rsidRPr="001237E4">
        <w:t xml:space="preserve">, </w:t>
      </w:r>
      <w:r w:rsidR="005A4C28">
        <w:t xml:space="preserve">Operating </w:t>
      </w:r>
      <w:r w:rsidR="00A8076F">
        <w:t>Systems, Advanced Web Development, Databases</w:t>
      </w:r>
      <w:r w:rsidR="00356127">
        <w:t>, Discrete Math</w:t>
      </w:r>
      <w:r w:rsidR="001E1354">
        <w:t>,</w:t>
      </w:r>
      <w:r w:rsidR="006D0A4C">
        <w:t xml:space="preserve"> Analysis of </w:t>
      </w:r>
      <w:r w:rsidR="001E1354">
        <w:t>Algorithms, Artificial Intelligence, Machine Learning, Calculus 1-3, Switching and Automation Theory</w:t>
      </w:r>
    </w:p>
    <w:p w14:paraId="2A71C4C8" w14:textId="0380124D" w:rsidR="009E6F14" w:rsidRPr="008114CB" w:rsidRDefault="00E11173" w:rsidP="00211822">
      <w:pPr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E7274D3" wp14:editId="041A45C9">
                <wp:simplePos x="0" y="0"/>
                <wp:positionH relativeFrom="page">
                  <wp:posOffset>904240</wp:posOffset>
                </wp:positionH>
                <wp:positionV relativeFrom="page">
                  <wp:posOffset>2514600</wp:posOffset>
                </wp:positionV>
                <wp:extent cx="6314440" cy="254635"/>
                <wp:effectExtent l="0" t="0" r="1016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DB062" id="Group 15" o:spid="_x0000_s1026" style="position:absolute;margin-left:71.2pt;margin-top:198pt;width:497.2pt;height:20.05pt;z-index:-25165721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b5t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6BF959BF" w14:textId="110AA5F4" w:rsidR="00F71F35" w:rsidRPr="00F22C9B" w:rsidRDefault="009E6F14" w:rsidP="00211822">
      <w:pPr>
        <w:tabs>
          <w:tab w:val="left" w:pos="0"/>
        </w:tabs>
        <w:ind w:left="-360" w:right="-100"/>
        <w:rPr>
          <w:b/>
          <w:bCs/>
          <w:sz w:val="16"/>
          <w:szCs w:val="16"/>
        </w:rPr>
      </w:pPr>
      <w:r w:rsidRPr="00F22C9B">
        <w:rPr>
          <w:b/>
          <w:bCs/>
        </w:rPr>
        <w:t>SKILLS</w:t>
      </w:r>
      <w:r w:rsidR="00F71F35" w:rsidRPr="00F22C9B">
        <w:rPr>
          <w:b/>
          <w:bCs/>
          <w:noProof/>
          <w:color w:val="594B3A"/>
          <w:sz w:val="16"/>
          <w:szCs w:val="16"/>
          <w:lang w:eastAsia="zh-CN" w:bidi="he-IL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A2B78A" wp14:editId="61D082E7">
                <wp:simplePos x="0" y="0"/>
                <wp:positionH relativeFrom="margin">
                  <wp:posOffset>69215</wp:posOffset>
                </wp:positionH>
                <wp:positionV relativeFrom="page">
                  <wp:posOffset>5286375</wp:posOffset>
                </wp:positionV>
                <wp:extent cx="5915025" cy="142875"/>
                <wp:effectExtent l="0" t="0" r="28575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3" cy="0"/>
                          <a:chOff x="2009" y="920"/>
                          <a:chExt cx="8233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982E2" id="Group 7" o:spid="_x0000_s1026" style="position:absolute;margin-left:5.45pt;margin-top:416.25pt;width:465.75pt;height:11.25pt;z-index:-251658240;mso-position-horizontal-relative:margin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margin" anchory="page"/>
              </v:group>
            </w:pict>
          </mc:Fallback>
        </mc:AlternateContent>
      </w:r>
    </w:p>
    <w:p w14:paraId="525BEC23" w14:textId="43A5B748" w:rsidR="009E6F14" w:rsidRPr="009E6F14" w:rsidRDefault="009E6F14" w:rsidP="00211822">
      <w:pPr>
        <w:pStyle w:val="ListParagraph"/>
        <w:ind w:left="-360" w:right="-100"/>
      </w:pPr>
      <w:r w:rsidRPr="009E6F14">
        <w:rPr>
          <w:b/>
          <w:bCs/>
        </w:rPr>
        <w:t>Languages</w:t>
      </w:r>
      <w:r w:rsidR="00984EE7" w:rsidRPr="009E6F14">
        <w:t xml:space="preserve">: C++, </w:t>
      </w:r>
      <w:r w:rsidR="00751A26">
        <w:t>C#</w:t>
      </w:r>
      <w:r w:rsidR="00F8769F">
        <w:t>, Python</w:t>
      </w:r>
      <w:r w:rsidRPr="009E6F14">
        <w:t xml:space="preserve">         </w:t>
      </w:r>
      <w:r w:rsidRPr="009E6F14">
        <w:tab/>
      </w:r>
      <w:r w:rsidRPr="009E6F14">
        <w:rPr>
          <w:b/>
          <w:bCs/>
        </w:rPr>
        <w:t>Tools/Software:</w:t>
      </w:r>
      <w:r w:rsidRPr="009E6F14">
        <w:t xml:space="preserve"> Adobe Suite, </w:t>
      </w:r>
      <w:r w:rsidRPr="009E6F14">
        <w:tab/>
      </w:r>
      <w:r w:rsidRPr="009E6F14">
        <w:tab/>
      </w:r>
      <w:r w:rsidRPr="009E6F14">
        <w:rPr>
          <w:b/>
          <w:bCs/>
        </w:rPr>
        <w:t>Operating Systems:</w:t>
      </w:r>
    </w:p>
    <w:p w14:paraId="7A4D3433" w14:textId="488EEEEE" w:rsidR="009E6F14" w:rsidRPr="009E6F14" w:rsidRDefault="006411B1" w:rsidP="00211822">
      <w:pPr>
        <w:pStyle w:val="ListParagraph"/>
        <w:ind w:left="-360" w:right="-100"/>
      </w:pPr>
      <w:r w:rsidRPr="009E6F14">
        <w:t>J</w:t>
      </w:r>
      <w:r w:rsidR="00F8769F">
        <w:t>avaScript</w:t>
      </w:r>
      <w:r w:rsidR="00F71F35" w:rsidRPr="009E6F14">
        <w:t xml:space="preserve">, </w:t>
      </w:r>
      <w:r w:rsidR="00566CAE">
        <w:t>React</w:t>
      </w:r>
      <w:r w:rsidR="002F248E">
        <w:t>.js</w:t>
      </w:r>
      <w:r w:rsidR="00566CAE">
        <w:t>, Ember</w:t>
      </w:r>
      <w:r w:rsidR="002F248E">
        <w:t>.js</w:t>
      </w:r>
      <w:r w:rsidR="00E166BF">
        <w:tab/>
      </w:r>
      <w:r w:rsidR="00751A26">
        <w:tab/>
      </w:r>
      <w:r w:rsidR="009E6F14" w:rsidRPr="009E6F14">
        <w:t xml:space="preserve">Microsoft Office, Tableau, </w:t>
      </w:r>
      <w:r w:rsidR="009E6F14" w:rsidRPr="009E6F14">
        <w:tab/>
      </w:r>
      <w:r w:rsidR="009E6F14" w:rsidRPr="009E6F14">
        <w:tab/>
        <w:t>Mac OS, Unix/Linux</w:t>
      </w:r>
      <w:r w:rsidR="009E6F14">
        <w:t>,</w:t>
      </w:r>
    </w:p>
    <w:p w14:paraId="57F4F1E4" w14:textId="38A261CE" w:rsidR="00F71F35" w:rsidRDefault="00F8769F" w:rsidP="00211822">
      <w:pPr>
        <w:pStyle w:val="ListParagraph"/>
        <w:ind w:left="-360" w:right="-100"/>
      </w:pPr>
      <w:r>
        <w:t xml:space="preserve">Node.js, </w:t>
      </w:r>
      <w:r w:rsidR="00F71F35" w:rsidRPr="009E6F14">
        <w:t>SQL,</w:t>
      </w:r>
      <w:r w:rsidR="00984EE7" w:rsidRPr="009E6F14">
        <w:t xml:space="preserve"> Perl</w:t>
      </w:r>
      <w:r w:rsidR="009E6F14" w:rsidRPr="009E6F14">
        <w:t>,</w:t>
      </w:r>
      <w:r w:rsidR="006646D3">
        <w:t xml:space="preserve"> PHP,</w:t>
      </w:r>
      <w:r w:rsidR="009E6F14" w:rsidRPr="009E6F14">
        <w:t xml:space="preserve"> </w:t>
      </w:r>
      <w:r w:rsidR="009E6F14" w:rsidRPr="009E6F14">
        <w:tab/>
      </w:r>
      <w:r w:rsidR="009E6F14" w:rsidRPr="009E6F14">
        <w:tab/>
        <w:t>Alteryx</w:t>
      </w:r>
      <w:r w:rsidR="00EB5D9D">
        <w:t>, Git</w:t>
      </w:r>
      <w:r w:rsidR="009E6F14" w:rsidRPr="009E6F14">
        <w:tab/>
      </w:r>
      <w:r w:rsidR="009E6F14" w:rsidRPr="009E6F14">
        <w:tab/>
      </w:r>
      <w:r w:rsidR="009E6F14" w:rsidRPr="009E6F14">
        <w:tab/>
      </w:r>
      <w:r w:rsidR="009E6F14" w:rsidRPr="009E6F14">
        <w:tab/>
        <w:t>Windows</w:t>
      </w:r>
    </w:p>
    <w:p w14:paraId="097B6A0B" w14:textId="19CD0342" w:rsidR="006411B1" w:rsidRDefault="00F8769F" w:rsidP="00E11173">
      <w:pPr>
        <w:pStyle w:val="ListParagraph"/>
        <w:ind w:left="-360" w:right="-100"/>
      </w:pPr>
      <w:r>
        <w:t>Swift</w:t>
      </w:r>
      <w:r w:rsidR="00566CAE">
        <w:t>,</w:t>
      </w:r>
      <w:r w:rsidR="00566CAE" w:rsidRPr="00566CAE">
        <w:t xml:space="preserve"> </w:t>
      </w:r>
      <w:r w:rsidR="00566CAE" w:rsidRPr="009E6F14">
        <w:t>HTML</w:t>
      </w:r>
      <w:r w:rsidR="00566CAE">
        <w:t xml:space="preserve">, </w:t>
      </w:r>
      <w:r w:rsidR="00566CAE" w:rsidRPr="009E6F14">
        <w:t>CSS</w:t>
      </w:r>
      <w:r>
        <w:t>, MATLAB</w:t>
      </w:r>
      <w:r w:rsidR="00566CAE">
        <w:t xml:space="preserve"> </w:t>
      </w:r>
    </w:p>
    <w:p w14:paraId="64D441DF" w14:textId="6902A9E1" w:rsidR="008114CB" w:rsidRPr="008114CB" w:rsidRDefault="00E11173" w:rsidP="00211822">
      <w:pPr>
        <w:pStyle w:val="ListParagraph"/>
        <w:ind w:left="-36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5C09AB5" wp14:editId="43BDAA1F">
                <wp:simplePos x="0" y="0"/>
                <wp:positionH relativeFrom="page">
                  <wp:posOffset>885825</wp:posOffset>
                </wp:positionH>
                <wp:positionV relativeFrom="page">
                  <wp:posOffset>3400425</wp:posOffset>
                </wp:positionV>
                <wp:extent cx="6323965" cy="2546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3965" cy="254635"/>
                          <a:chOff x="2009" y="920"/>
                          <a:chExt cx="8233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9B7F5" id="Group 5" o:spid="_x0000_s1026" style="position:absolute;margin-left:69.75pt;margin-top:267.75pt;width:497.95pt;height:20.05pt;z-index:-251662336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</w:p>
    <w:p w14:paraId="339B3224" w14:textId="63DF579B" w:rsidR="00751A26" w:rsidRPr="009E6F14" w:rsidRDefault="00840869" w:rsidP="00211822">
      <w:pPr>
        <w:spacing w:before="14" w:line="280" w:lineRule="exact"/>
        <w:ind w:left="-180" w:right="-100" w:hanging="180"/>
        <w:rPr>
          <w:b/>
          <w:bCs/>
        </w:rPr>
      </w:pPr>
      <w:r w:rsidRPr="009E6F14">
        <w:rPr>
          <w:b/>
          <w:bCs/>
        </w:rPr>
        <w:t>WORK E</w:t>
      </w:r>
      <w:r w:rsidR="00C05600" w:rsidRPr="009E6F14">
        <w:rPr>
          <w:b/>
          <w:bCs/>
        </w:rPr>
        <w:t>XPERIENCE</w:t>
      </w:r>
    </w:p>
    <w:p w14:paraId="3966698E" w14:textId="22E23F74" w:rsidR="001877F4" w:rsidRPr="001C787C" w:rsidRDefault="001877F4" w:rsidP="00211822">
      <w:pPr>
        <w:ind w:left="-180" w:right="-100" w:hanging="180"/>
      </w:pPr>
      <w:r w:rsidRPr="00B53A00">
        <w:rPr>
          <w:b/>
          <w:bCs/>
        </w:rPr>
        <w:t>COMPUTER SCIENCE LAB TUTOR, CSI</w:t>
      </w:r>
      <w:r w:rsidRPr="009E6F14">
        <w:t xml:space="preserve">                                                 </w:t>
      </w:r>
      <w:r w:rsidR="00512B52">
        <w:t xml:space="preserve"> </w:t>
      </w:r>
      <w:r w:rsidR="00566CAE">
        <w:t xml:space="preserve"> </w:t>
      </w:r>
      <w:r>
        <w:t>Staten Island, NY</w:t>
      </w:r>
      <w:r w:rsidRPr="00984EE7">
        <w:t xml:space="preserve"> </w:t>
      </w:r>
      <w:r>
        <w:t>-</w:t>
      </w:r>
      <w:r w:rsidRPr="00984EE7">
        <w:t xml:space="preserve"> </w:t>
      </w:r>
      <w:r>
        <w:rPr>
          <w:i/>
          <w:iCs/>
        </w:rPr>
        <w:t>October</w:t>
      </w:r>
      <w:r w:rsidRPr="001C787C">
        <w:rPr>
          <w:i/>
          <w:iCs/>
        </w:rPr>
        <w:t xml:space="preserve"> – </w:t>
      </w:r>
      <w:r w:rsidR="00566CAE">
        <w:rPr>
          <w:i/>
          <w:iCs/>
        </w:rPr>
        <w:t>December</w:t>
      </w:r>
      <w:r w:rsidRPr="001C787C">
        <w:rPr>
          <w:i/>
          <w:iCs/>
        </w:rPr>
        <w:t xml:space="preserve"> 2019</w:t>
      </w:r>
    </w:p>
    <w:p w14:paraId="02969453" w14:textId="23230DC3" w:rsidR="008E3FE3" w:rsidRPr="001877F4" w:rsidRDefault="008E3FE3" w:rsidP="008E3FE3">
      <w:pPr>
        <w:pStyle w:val="ListParagraph"/>
        <w:numPr>
          <w:ilvl w:val="0"/>
          <w:numId w:val="14"/>
        </w:numPr>
        <w:ind w:left="-180" w:right="-100" w:hanging="180"/>
      </w:pPr>
      <w:r>
        <w:t>Worked as a tutor in 3 separate sections of the Intro to Computer Science course</w:t>
      </w:r>
    </w:p>
    <w:p w14:paraId="25B20325" w14:textId="12D3AA90" w:rsidR="0027063A" w:rsidRDefault="0027063A" w:rsidP="00211822">
      <w:pPr>
        <w:pStyle w:val="ListParagraph"/>
        <w:numPr>
          <w:ilvl w:val="0"/>
          <w:numId w:val="14"/>
        </w:numPr>
        <w:ind w:left="-180" w:right="-100" w:hanging="180"/>
      </w:pPr>
      <w:r>
        <w:t>Successfully analyzed and debugged code (</w:t>
      </w:r>
      <w:r>
        <w:rPr>
          <w:b/>
          <w:bCs/>
        </w:rPr>
        <w:t>C++)</w:t>
      </w:r>
      <w:r>
        <w:t xml:space="preserve"> written by students to help solve problems</w:t>
      </w:r>
    </w:p>
    <w:p w14:paraId="5D431D0B" w14:textId="60A4A023" w:rsidR="008E3FE3" w:rsidRDefault="008E3FE3" w:rsidP="00211822">
      <w:pPr>
        <w:pStyle w:val="ListParagraph"/>
        <w:numPr>
          <w:ilvl w:val="0"/>
          <w:numId w:val="14"/>
        </w:numPr>
        <w:ind w:left="-180" w:right="-100" w:hanging="180"/>
      </w:pPr>
      <w:r>
        <w:t xml:space="preserve">Assisted students in understanding the </w:t>
      </w:r>
      <w:r w:rsidR="002F248E">
        <w:t>fundamentals</w:t>
      </w:r>
      <w:r>
        <w:t xml:space="preserve"> of programming</w:t>
      </w:r>
    </w:p>
    <w:p w14:paraId="2F733DC8" w14:textId="5DC3241D" w:rsidR="00A20B7C" w:rsidRPr="001C787C" w:rsidRDefault="00A20B7C" w:rsidP="00211822">
      <w:pPr>
        <w:ind w:left="-180" w:right="-100" w:hanging="180"/>
      </w:pPr>
      <w:r w:rsidRPr="00B53A00">
        <w:rPr>
          <w:b/>
          <w:bCs/>
        </w:rPr>
        <w:t xml:space="preserve">SOFTWARE ENGINEERING INTERN, UBS                                                     </w:t>
      </w:r>
      <w:r w:rsidR="00E166BF" w:rsidRPr="00B53A00">
        <w:rPr>
          <w:b/>
          <w:bCs/>
        </w:rPr>
        <w:t xml:space="preserve">      </w:t>
      </w:r>
      <w:r w:rsidR="00512B52">
        <w:rPr>
          <w:b/>
          <w:bCs/>
        </w:rPr>
        <w:t xml:space="preserve"> </w:t>
      </w:r>
      <w:r>
        <w:t>Weehawken, NJ</w:t>
      </w:r>
      <w:r w:rsidRPr="00984EE7">
        <w:t xml:space="preserve"> </w:t>
      </w:r>
      <w:r>
        <w:t>-</w:t>
      </w:r>
      <w:r w:rsidRPr="00984EE7">
        <w:t xml:space="preserve"> </w:t>
      </w:r>
      <w:r w:rsidRPr="001C787C">
        <w:rPr>
          <w:i/>
          <w:iCs/>
        </w:rPr>
        <w:t>June – August 2019</w:t>
      </w:r>
    </w:p>
    <w:p w14:paraId="612D3E8C" w14:textId="140F540E" w:rsidR="008522EF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De</w:t>
      </w:r>
      <w:r w:rsidR="00F22C9B">
        <w:t xml:space="preserve">veloped scripts utilizing </w:t>
      </w:r>
      <w:r w:rsidR="00F22C9B" w:rsidRPr="001877F4">
        <w:rPr>
          <w:b/>
          <w:bCs/>
        </w:rPr>
        <w:t>Perl</w:t>
      </w:r>
      <w:r w:rsidR="00F22C9B">
        <w:t xml:space="preserve"> and </w:t>
      </w:r>
      <w:r w:rsidRPr="001877F4">
        <w:rPr>
          <w:b/>
          <w:bCs/>
        </w:rPr>
        <w:t>SQL</w:t>
      </w:r>
      <w:r>
        <w:t xml:space="preserve"> languages that automated report generation of trade data from the Martini repo trading application</w:t>
      </w:r>
    </w:p>
    <w:p w14:paraId="7FEE95BE" w14:textId="0BCED17A" w:rsidR="00A20B7C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Applied SonarQube static code analyzer to the Martini app</w:t>
      </w:r>
      <w:r w:rsidR="00F22C9B">
        <w:t>lication</w:t>
      </w:r>
      <w:r>
        <w:t xml:space="preserve"> codebase for review of existing bugs and vulnerabilities in order to improve technical integrity </w:t>
      </w:r>
    </w:p>
    <w:p w14:paraId="13812546" w14:textId="341C5B94" w:rsidR="00A157BE" w:rsidRPr="001C787C" w:rsidRDefault="00674754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Winner of 2019 UBS Intern Challenge </w:t>
      </w:r>
      <w:r w:rsidR="00F22C9B">
        <w:t>–</w:t>
      </w:r>
      <w:r>
        <w:t xml:space="preserve"> </w:t>
      </w:r>
      <w:r w:rsidR="00F22C9B">
        <w:t xml:space="preserve">Created </w:t>
      </w:r>
      <w:r w:rsidR="00A20B7C">
        <w:t>a pitch for</w:t>
      </w:r>
      <w:r>
        <w:t xml:space="preserve"> possible</w:t>
      </w:r>
      <w:r w:rsidR="00A20B7C">
        <w:t xml:space="preserve"> future integration of existing legacy systems at UBS with Microsoft Azure services </w:t>
      </w:r>
      <w:r w:rsidR="004B02F2">
        <w:t xml:space="preserve">in collaboration with other </w:t>
      </w:r>
      <w:r w:rsidR="00F22C9B">
        <w:t xml:space="preserve">Group Technology </w:t>
      </w:r>
      <w:r w:rsidR="004B02F2">
        <w:t>interns</w:t>
      </w:r>
    </w:p>
    <w:p w14:paraId="7D5D80D7" w14:textId="197DF74A" w:rsidR="00121ABB" w:rsidRDefault="00C05600" w:rsidP="00211822">
      <w:pPr>
        <w:ind w:left="-180" w:right="-100" w:hanging="180"/>
      </w:pPr>
      <w:r w:rsidRPr="00B53A00">
        <w:rPr>
          <w:b/>
          <w:bCs/>
        </w:rPr>
        <w:t xml:space="preserve">DESIGNER ASSISTANT, BELMAN MEDIA INC </w:t>
      </w:r>
      <w:r w:rsidR="00B8495C" w:rsidRPr="00B53A00">
        <w:rPr>
          <w:b/>
          <w:bCs/>
        </w:rPr>
        <w:t xml:space="preserve">                                   </w:t>
      </w:r>
      <w:r w:rsidR="00A157BE" w:rsidRPr="00B53A00">
        <w:rPr>
          <w:b/>
          <w:bCs/>
        </w:rPr>
        <w:t xml:space="preserve">      </w:t>
      </w:r>
      <w:r w:rsidR="001C787C" w:rsidRPr="00B53A00">
        <w:rPr>
          <w:b/>
          <w:bCs/>
        </w:rPr>
        <w:t xml:space="preserve">             </w:t>
      </w:r>
      <w:r w:rsidR="005856CB" w:rsidRPr="00B53A00">
        <w:rPr>
          <w:b/>
          <w:bCs/>
        </w:rPr>
        <w:t xml:space="preserve">     </w:t>
      </w:r>
      <w:r w:rsidR="00E166BF" w:rsidRPr="00B53A00">
        <w:rPr>
          <w:b/>
          <w:bCs/>
        </w:rPr>
        <w:t xml:space="preserve">       </w:t>
      </w:r>
      <w:r w:rsidR="00A157BE" w:rsidRPr="001237E4">
        <w:t>New York, NY</w:t>
      </w:r>
      <w:r w:rsidR="001C787C">
        <w:t xml:space="preserve"> </w:t>
      </w:r>
      <w:r w:rsidR="00566CAE" w:rsidRPr="001C787C">
        <w:rPr>
          <w:i/>
          <w:iCs/>
        </w:rPr>
        <w:t xml:space="preserve">– </w:t>
      </w:r>
      <w:r w:rsidR="00FD169C" w:rsidRPr="001237E4">
        <w:rPr>
          <w:i/>
          <w:iCs/>
        </w:rPr>
        <w:t>2016-2017</w:t>
      </w:r>
    </w:p>
    <w:p w14:paraId="368A8260" w14:textId="325C5FC4" w:rsidR="008522EF" w:rsidRDefault="00E50023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Assisted in creation of 10</w:t>
      </w:r>
      <w:r w:rsidR="00C05600" w:rsidRPr="001237E4">
        <w:t xml:space="preserve"> storyboards and design </w:t>
      </w:r>
      <w:r w:rsidR="008522EF">
        <w:t>for various</w:t>
      </w:r>
      <w:r w:rsidR="009036A5" w:rsidRPr="001237E4">
        <w:t xml:space="preserve"> </w:t>
      </w:r>
      <w:r w:rsidR="00B8495C" w:rsidRPr="001237E4">
        <w:t xml:space="preserve">media </w:t>
      </w:r>
      <w:r w:rsidR="00C05600" w:rsidRPr="001237E4">
        <w:t>banner campaigns</w:t>
      </w:r>
      <w:r w:rsidR="009E6F14">
        <w:t xml:space="preserve"> by utilizing </w:t>
      </w:r>
    </w:p>
    <w:p w14:paraId="5503A2DC" w14:textId="4BA16FE9" w:rsidR="00EC1131" w:rsidRPr="001237E4" w:rsidRDefault="009E6F14" w:rsidP="00211822">
      <w:pPr>
        <w:pStyle w:val="ListParagraph"/>
        <w:ind w:left="-180" w:right="-100"/>
      </w:pPr>
      <w:r w:rsidRPr="001877F4">
        <w:rPr>
          <w:b/>
          <w:bCs/>
        </w:rPr>
        <w:t>HTML, CSS,</w:t>
      </w:r>
      <w:r>
        <w:t xml:space="preserve"> and </w:t>
      </w:r>
      <w:r w:rsidRPr="001877F4">
        <w:rPr>
          <w:b/>
          <w:bCs/>
        </w:rPr>
        <w:t>JavaScript</w:t>
      </w:r>
    </w:p>
    <w:p w14:paraId="4FE7123B" w14:textId="07D5C632" w:rsidR="009036A5" w:rsidRPr="001237E4" w:rsidRDefault="008522EF" w:rsidP="00211822">
      <w:pPr>
        <w:pStyle w:val="ListParagraph"/>
        <w:numPr>
          <w:ilvl w:val="0"/>
          <w:numId w:val="4"/>
        </w:numPr>
        <w:ind w:left="-180" w:right="-100" w:hanging="180"/>
      </w:pPr>
      <w:r>
        <w:t>Data Analysis for consumer products to determine design specifications that will appeal to the customer market</w:t>
      </w:r>
    </w:p>
    <w:p w14:paraId="1942CE9D" w14:textId="2693FA7A" w:rsidR="005856CB" w:rsidRDefault="00550B23" w:rsidP="00F8769F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16D00999" wp14:editId="1DE7D613">
                <wp:simplePos x="0" y="0"/>
                <wp:positionH relativeFrom="page">
                  <wp:posOffset>868045</wp:posOffset>
                </wp:positionH>
                <wp:positionV relativeFrom="page">
                  <wp:posOffset>6125845</wp:posOffset>
                </wp:positionV>
                <wp:extent cx="6314440" cy="254635"/>
                <wp:effectExtent l="0" t="0" r="1016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8C174" id="Group 13" o:spid="_x0000_s1026" style="position:absolute;margin-left:68.35pt;margin-top:482.35pt;width:497.2pt;height:20.05pt;z-index:-25166131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9036A5" w:rsidRPr="001237E4">
        <w:t>Assisted in creating test cases for user acceptance testing</w:t>
      </w:r>
      <w:r w:rsidR="00A67FFD" w:rsidRPr="001237E4">
        <w:t xml:space="preserve"> to ensure successful project implementation </w:t>
      </w:r>
    </w:p>
    <w:p w14:paraId="15FCDF2F" w14:textId="77777777" w:rsidR="00F8769F" w:rsidRDefault="00F8769F" w:rsidP="00E11173">
      <w:pPr>
        <w:pStyle w:val="ListParagraph"/>
        <w:ind w:left="-180" w:right="-100"/>
      </w:pPr>
    </w:p>
    <w:p w14:paraId="7706BE3D" w14:textId="6ECB17C1" w:rsidR="008522EF" w:rsidRDefault="00B8495C" w:rsidP="00211822">
      <w:pPr>
        <w:ind w:left="-360" w:right="-100"/>
        <w:rPr>
          <w:b/>
          <w:bCs/>
        </w:rPr>
      </w:pPr>
      <w:r w:rsidRPr="001C787C">
        <w:rPr>
          <w:b/>
          <w:bCs/>
        </w:rPr>
        <w:t>SELECTED PROJECTS</w:t>
      </w:r>
    </w:p>
    <w:p w14:paraId="458A25AD" w14:textId="77777777" w:rsidR="00F564C7" w:rsidRPr="001237E4" w:rsidRDefault="00F564C7" w:rsidP="00F564C7">
      <w:pPr>
        <w:tabs>
          <w:tab w:val="left" w:pos="9214"/>
        </w:tabs>
        <w:ind w:left="-180" w:right="-100" w:hanging="180"/>
        <w:rPr>
          <w:i/>
          <w:iCs/>
        </w:rPr>
      </w:pPr>
      <w:r>
        <w:rPr>
          <w:b/>
          <w:bCs/>
        </w:rPr>
        <w:t>COVID-19-TRACKER (React.js &amp; Express.js)</w:t>
      </w:r>
      <w:r>
        <w:rPr>
          <w:b/>
          <w:bCs/>
        </w:rPr>
        <w:tab/>
      </w:r>
      <w:r w:rsidRPr="001237E4">
        <w:rPr>
          <w:i/>
          <w:iCs/>
        </w:rPr>
        <w:t>20</w:t>
      </w:r>
      <w:r>
        <w:rPr>
          <w:i/>
          <w:iCs/>
        </w:rPr>
        <w:t>20</w:t>
      </w:r>
    </w:p>
    <w:p w14:paraId="5FD4440D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 xml:space="preserve">Full Stack Application using </w:t>
      </w:r>
      <w:r w:rsidRPr="002F248E">
        <w:rPr>
          <w:b/>
          <w:bCs/>
        </w:rPr>
        <w:t>React</w:t>
      </w:r>
      <w:r>
        <w:rPr>
          <w:b/>
          <w:bCs/>
        </w:rPr>
        <w:t>.js</w:t>
      </w:r>
      <w:r>
        <w:t xml:space="preserve">, </w:t>
      </w:r>
      <w:r w:rsidRPr="002F248E">
        <w:rPr>
          <w:b/>
          <w:bCs/>
        </w:rPr>
        <w:t>Express</w:t>
      </w:r>
      <w:r>
        <w:rPr>
          <w:b/>
          <w:bCs/>
        </w:rPr>
        <w:t xml:space="preserve">.js </w:t>
      </w:r>
      <w:r w:rsidRPr="002F248E">
        <w:t>and</w:t>
      </w:r>
      <w:r>
        <w:rPr>
          <w:b/>
          <w:bCs/>
        </w:rPr>
        <w:t xml:space="preserve"> Google Firebase, </w:t>
      </w:r>
      <w:r>
        <w:t>utilizing several APIs including Twilio, NumVerify and COVID-19 Statistics.</w:t>
      </w:r>
    </w:p>
    <w:p w14:paraId="6D4385A8" w14:textId="77777777" w:rsid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ReactJS powered front-end application using MaterialUI and Charts.js to display various statistics regarding COVID-19    hosted on AWS Amplify</w:t>
      </w:r>
    </w:p>
    <w:p w14:paraId="005B3197" w14:textId="5C016C85" w:rsidR="00F564C7" w:rsidRPr="00F564C7" w:rsidRDefault="00F564C7" w:rsidP="00F564C7">
      <w:pPr>
        <w:pStyle w:val="ListParagraph"/>
        <w:numPr>
          <w:ilvl w:val="0"/>
          <w:numId w:val="7"/>
        </w:numPr>
        <w:ind w:left="-180" w:right="-100" w:hanging="180"/>
      </w:pPr>
      <w:r>
        <w:t>Paired the webpage to an Express.JS powered back-end hosted on Heroku for allowing users to register for daily text messages with statistics</w:t>
      </w:r>
    </w:p>
    <w:p w14:paraId="6CEBCAF7" w14:textId="6D806FA4" w:rsidR="00D579E0" w:rsidRPr="001237E4" w:rsidRDefault="00D579E0" w:rsidP="00211822">
      <w:pPr>
        <w:tabs>
          <w:tab w:val="left" w:pos="9214"/>
        </w:tabs>
        <w:ind w:left="-180" w:right="-100" w:hanging="180"/>
        <w:rPr>
          <w:i/>
          <w:iCs/>
        </w:rPr>
      </w:pPr>
      <w:r w:rsidRPr="00B53A00">
        <w:rPr>
          <w:b/>
          <w:bCs/>
        </w:rPr>
        <w:t>IMAGE CLASSIFICATION</w:t>
      </w:r>
      <w:r w:rsidR="00E514E1" w:rsidRPr="00B53A00">
        <w:rPr>
          <w:b/>
          <w:bCs/>
        </w:rPr>
        <w:t xml:space="preserve"> RESEARCH</w:t>
      </w:r>
      <w:r w:rsidRPr="00B53A00">
        <w:rPr>
          <w:b/>
          <w:bCs/>
        </w:rPr>
        <w:t xml:space="preserve"> </w:t>
      </w:r>
      <w:r w:rsidR="009C1F72" w:rsidRPr="00211822">
        <w:rPr>
          <w:b/>
          <w:bCs/>
        </w:rPr>
        <w:t>PROJECT</w:t>
      </w:r>
      <w:r w:rsidR="009C1F72" w:rsidRPr="001237E4">
        <w:t xml:space="preserve"> (</w:t>
      </w:r>
      <w:r w:rsidR="009D0610">
        <w:rPr>
          <w:b/>
          <w:bCs/>
        </w:rPr>
        <w:t>Python</w:t>
      </w:r>
      <w:r w:rsidR="009D0610">
        <w:t>)</w:t>
      </w:r>
      <w:r w:rsidRPr="001237E4">
        <w:t xml:space="preserve">           </w:t>
      </w:r>
      <w:r w:rsidR="00E514E1">
        <w:t xml:space="preserve">       </w:t>
      </w:r>
      <w:r w:rsidRPr="001237E4">
        <w:t xml:space="preserve">                     </w:t>
      </w:r>
      <w:r>
        <w:t xml:space="preserve">                                    </w:t>
      </w:r>
      <w:r w:rsidR="009C1F72">
        <w:t xml:space="preserve">  </w:t>
      </w:r>
      <w:r w:rsidR="009D0610">
        <w:t xml:space="preserve">   </w:t>
      </w:r>
      <w:r w:rsidR="00E11173">
        <w:t xml:space="preserve">   </w:t>
      </w:r>
      <w:r>
        <w:rPr>
          <w:i/>
          <w:iCs/>
        </w:rPr>
        <w:t>2019</w:t>
      </w:r>
    </w:p>
    <w:p w14:paraId="02AB2E51" w14:textId="2E3EB544" w:rsidR="00E514E1" w:rsidRPr="001237E4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Proposed and developed topologies for image recognition based on convolutional neural networks</w:t>
      </w:r>
      <w:r w:rsidR="00E514E1">
        <w:t xml:space="preserve">, along with </w:t>
      </w:r>
      <w:r w:rsidR="00E514E1" w:rsidRPr="00E514E1">
        <w:rPr>
          <w:color w:val="141314"/>
        </w:rPr>
        <w:t>build</w:t>
      </w:r>
      <w:r w:rsidR="00E514E1">
        <w:rPr>
          <w:color w:val="141314"/>
        </w:rPr>
        <w:t>ing</w:t>
      </w:r>
      <w:r w:rsidR="00583120">
        <w:rPr>
          <w:color w:val="141314"/>
        </w:rPr>
        <w:t xml:space="preserve">   </w:t>
      </w:r>
      <w:r w:rsidR="00E514E1" w:rsidRPr="00E514E1">
        <w:rPr>
          <w:color w:val="141314"/>
        </w:rPr>
        <w:t xml:space="preserve"> the learning strategies for these topologies. </w:t>
      </w:r>
    </w:p>
    <w:p w14:paraId="038B427B" w14:textId="4B38998E" w:rsidR="00E514E1" w:rsidRDefault="00D579E0" w:rsidP="00211822">
      <w:pPr>
        <w:pStyle w:val="ListParagraph"/>
        <w:numPr>
          <w:ilvl w:val="0"/>
          <w:numId w:val="7"/>
        </w:numPr>
        <w:ind w:left="-180" w:right="-100" w:hanging="180"/>
      </w:pPr>
      <w:r>
        <w:t>Evaluated the accuracy of classification (detection) results by using different approaches such as batch training, different activation and loss functions, augmentation,</w:t>
      </w:r>
      <w:r w:rsidR="00E514E1">
        <w:t xml:space="preserve"> normalization, stand</w:t>
      </w:r>
      <w:r>
        <w:t xml:space="preserve"> pooling and dropout.</w:t>
      </w:r>
    </w:p>
    <w:p w14:paraId="1D1C868F" w14:textId="15967E9A" w:rsidR="00E514E1" w:rsidRDefault="00E514E1" w:rsidP="00211822">
      <w:pPr>
        <w:pStyle w:val="ListParagraph"/>
        <w:numPr>
          <w:ilvl w:val="0"/>
          <w:numId w:val="7"/>
        </w:numPr>
        <w:ind w:left="-180" w:right="-100" w:hanging="180"/>
      </w:pPr>
      <w:r>
        <w:rPr>
          <w:rStyle w:val="articletopdescr"/>
          <w:rFonts w:eastAsiaTheme="majorEastAsia"/>
        </w:rPr>
        <w:t>P</w:t>
      </w:r>
      <w:r w:rsidRPr="00E514E1">
        <w:rPr>
          <w:rStyle w:val="articletopdescr"/>
          <w:rFonts w:eastAsiaTheme="majorEastAsia"/>
        </w:rPr>
        <w:t>erform</w:t>
      </w:r>
      <w:r>
        <w:rPr>
          <w:rStyle w:val="articletopdescr"/>
          <w:rFonts w:eastAsiaTheme="majorEastAsia"/>
        </w:rPr>
        <w:t>ed</w:t>
      </w:r>
      <w:r w:rsidRPr="00E514E1">
        <w:rPr>
          <w:rStyle w:val="articletopdescr"/>
          <w:rFonts w:eastAsiaTheme="majorEastAsia"/>
        </w:rPr>
        <w:t xml:space="preserve"> experiments with medium and large size datasets, to plot and analyze the experimental results and make recommendations related to different applications and architectures.</w:t>
      </w:r>
    </w:p>
    <w:p w14:paraId="01778ABB" w14:textId="4983A672" w:rsidR="006411B1" w:rsidRDefault="00550B23" w:rsidP="002F248E">
      <w:pPr>
        <w:pStyle w:val="ListParagraph"/>
        <w:ind w:left="-180" w:right="-10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BF12BA1" wp14:editId="3C4A8A91">
                <wp:simplePos x="0" y="0"/>
                <wp:positionH relativeFrom="page">
                  <wp:posOffset>862387</wp:posOffset>
                </wp:positionH>
                <wp:positionV relativeFrom="page">
                  <wp:posOffset>8536940</wp:posOffset>
                </wp:positionV>
                <wp:extent cx="6314440" cy="254635"/>
                <wp:effectExtent l="0" t="0" r="1016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D25BD" id="Group 21" o:spid="_x0000_s1026" style="position:absolute;margin-left:67.9pt;margin-top:672.2pt;width:497.2pt;height:20.05pt;z-index:-251656192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B8495C" w:rsidRPr="002F248E">
        <w:rPr>
          <w:b/>
          <w:bCs/>
        </w:rPr>
        <w:t xml:space="preserve">    </w:t>
      </w:r>
      <w:r w:rsidR="00FA06A2" w:rsidRPr="002F248E">
        <w:rPr>
          <w:b/>
          <w:bCs/>
        </w:rPr>
        <w:t xml:space="preserve">                                     </w:t>
      </w:r>
      <w:r w:rsidR="00FA06A2" w:rsidRPr="002F248E">
        <w:rPr>
          <w:b/>
          <w:bCs/>
        </w:rPr>
        <w:tab/>
      </w:r>
    </w:p>
    <w:p w14:paraId="30B0366B" w14:textId="069DE4EA" w:rsidR="004217AB" w:rsidRPr="005856CB" w:rsidRDefault="00320504" w:rsidP="00211822">
      <w:pPr>
        <w:ind w:left="-180" w:right="-100" w:hanging="180"/>
      </w:pPr>
      <w:r w:rsidRPr="005856CB">
        <w:rPr>
          <w:b/>
          <w:bCs/>
        </w:rPr>
        <w:t>AWARDS</w:t>
      </w:r>
    </w:p>
    <w:p w14:paraId="29C675E8" w14:textId="32EB78DD" w:rsidR="001C787C" w:rsidRDefault="001C787C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Dean's</w:t>
      </w:r>
      <w:r w:rsidR="006411B1">
        <w:t xml:space="preserve"> List </w:t>
      </w:r>
      <w:r w:rsidR="00BB061D">
        <w:t>at the College of Staten Island</w:t>
      </w:r>
      <w:r w:rsidR="006411B1">
        <w:t xml:space="preserve"> </w:t>
      </w:r>
      <w:r w:rsidR="006D170B">
        <w:t>(</w:t>
      </w:r>
      <w:r w:rsidR="006411B1">
        <w:t>2017</w:t>
      </w:r>
      <w:r w:rsidR="00CD55B2" w:rsidRPr="001237E4">
        <w:t>-2019</w:t>
      </w:r>
      <w:r w:rsidR="006D170B">
        <w:t>)</w:t>
      </w:r>
    </w:p>
    <w:p w14:paraId="3A5C4F35" w14:textId="17704B85" w:rsidR="00F22C9B" w:rsidRDefault="00F8769F" w:rsidP="00F8769F">
      <w:pPr>
        <w:pStyle w:val="ListParagraph"/>
        <w:numPr>
          <w:ilvl w:val="0"/>
          <w:numId w:val="4"/>
        </w:numPr>
        <w:ind w:left="-180" w:right="-100" w:hanging="180"/>
      </w:pPr>
      <w:r w:rsidRPr="001237E4">
        <w:rPr>
          <w:noProof/>
          <w:lang w:eastAsia="zh-CN" w:bidi="he-IL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F56E9DD" wp14:editId="14EBFC15">
                <wp:simplePos x="0" y="0"/>
                <wp:positionH relativeFrom="page">
                  <wp:posOffset>864870</wp:posOffset>
                </wp:positionH>
                <wp:positionV relativeFrom="page">
                  <wp:posOffset>9128125</wp:posOffset>
                </wp:positionV>
                <wp:extent cx="6314440" cy="254635"/>
                <wp:effectExtent l="0" t="0" r="1016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4440" cy="254635"/>
                          <a:chOff x="2009" y="920"/>
                          <a:chExt cx="8233" cy="0"/>
                        </a:xfrm>
                      </wpg:grpSpPr>
                      <wps:wsp>
                        <wps:cNvPr id="26" name="Freeform 7"/>
                        <wps:cNvSpPr>
                          <a:spLocks/>
                        </wps:cNvSpPr>
                        <wps:spPr bwMode="auto">
                          <a:xfrm>
                            <a:off x="2009" y="920"/>
                            <a:ext cx="8233" cy="0"/>
                          </a:xfrm>
                          <a:custGeom>
                            <a:avLst/>
                            <a:gdLst>
                              <a:gd name="T0" fmla="+- 0 2009 2009"/>
                              <a:gd name="T1" fmla="*/ T0 w 8233"/>
                              <a:gd name="T2" fmla="+- 0 10243 2009"/>
                              <a:gd name="T3" fmla="*/ T2 w 82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33">
                                <a:moveTo>
                                  <a:pt x="0" y="0"/>
                                </a:moveTo>
                                <a:lnTo>
                                  <a:pt x="8234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84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6257F" id="Group 25" o:spid="_x0000_s1026" style="position:absolute;margin-left:68.1pt;margin-top:718.75pt;width:497.2pt;height:20.05pt;z-index:-251659264;mso-position-horizontal-relative:page;mso-position-vertical-relative:page" coordorigin="2009,920" coordsize="82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">
                <v:shape id="Freeform 7" o:spid="_x0000_s1027" style="position:absolute;left:2009;top:920;width:8233;height:0;visibility:visible;mso-wrap-style:square;v-text-anchor:top" coordsize="8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" path="m,l8234,e" filled="f" strokecolor="#584a3a" strokeweight=".5pt">
                  <v:path arrowok="t" o:connecttype="custom" o:connectlocs="0,0;8234,0" o:connectangles="0,0"/>
                </v:shape>
                <w10:wrap anchorx="page" anchory="page"/>
              </v:group>
            </w:pict>
          </mc:Fallback>
        </mc:AlternateContent>
      </w:r>
      <w:r w:rsidR="001C787C">
        <w:t xml:space="preserve">National Grid Scholarship </w:t>
      </w:r>
      <w:r w:rsidR="00F52CA2">
        <w:t>for outstanding Academics</w:t>
      </w:r>
      <w:r w:rsidR="00751A26">
        <w:t xml:space="preserve"> (2018)</w:t>
      </w:r>
    </w:p>
    <w:p w14:paraId="4A0DFD0A" w14:textId="77777777" w:rsidR="00E11173" w:rsidRPr="001237E4" w:rsidRDefault="00E11173" w:rsidP="00E11173">
      <w:pPr>
        <w:pStyle w:val="ListParagraph"/>
        <w:ind w:left="-180" w:right="-100"/>
      </w:pPr>
    </w:p>
    <w:p w14:paraId="48D21436" w14:textId="7EECDF2D" w:rsidR="00320504" w:rsidRPr="001C787C" w:rsidRDefault="00357238" w:rsidP="00211822">
      <w:pPr>
        <w:ind w:left="-180" w:right="-100" w:hanging="180"/>
        <w:rPr>
          <w:b/>
          <w:bCs/>
        </w:rPr>
      </w:pPr>
      <w:r w:rsidRPr="001C787C">
        <w:rPr>
          <w:b/>
          <w:bCs/>
        </w:rPr>
        <w:t>INTERESTS</w:t>
      </w:r>
      <w:r w:rsidR="00C155ED" w:rsidRPr="001C787C">
        <w:rPr>
          <w:b/>
          <w:bCs/>
        </w:rPr>
        <w:t xml:space="preserve"> &amp; ACTIVITIES</w:t>
      </w:r>
    </w:p>
    <w:p w14:paraId="3E5E4172" w14:textId="07E4E13F" w:rsidR="00320504" w:rsidRDefault="00AB3607" w:rsidP="00211822">
      <w:pPr>
        <w:pStyle w:val="ListParagraph"/>
        <w:numPr>
          <w:ilvl w:val="0"/>
          <w:numId w:val="4"/>
        </w:numPr>
        <w:ind w:left="-180" w:right="-100" w:hanging="180"/>
      </w:pPr>
      <w:r w:rsidRPr="001237E4">
        <w:t>Lacrosse</w:t>
      </w:r>
      <w:r w:rsidR="00BB061D">
        <w:t xml:space="preserve">, </w:t>
      </w:r>
      <w:r w:rsidRPr="00814317">
        <w:t>Ba</w:t>
      </w:r>
      <w:r w:rsidR="000611E1">
        <w:t>seball, Basketball,</w:t>
      </w:r>
      <w:r w:rsidR="001E1354">
        <w:t xml:space="preserve"> Football,</w:t>
      </w:r>
      <w:r w:rsidR="000611E1">
        <w:t xml:space="preserve"> Snowboarding</w:t>
      </w:r>
    </w:p>
    <w:p w14:paraId="1612E1CA" w14:textId="3CE3AE3E" w:rsidR="009E6F14" w:rsidRDefault="009E6F14" w:rsidP="00211822">
      <w:pPr>
        <w:pStyle w:val="ListParagraph"/>
        <w:numPr>
          <w:ilvl w:val="0"/>
          <w:numId w:val="4"/>
        </w:numPr>
        <w:ind w:left="-180" w:right="-100" w:hanging="180"/>
      </w:pPr>
      <w:r>
        <w:t>Proficient in Russian Language</w:t>
      </w:r>
    </w:p>
    <w:p w14:paraId="7AC81113" w14:textId="2B9679D8" w:rsidR="00356127" w:rsidRDefault="00356127" w:rsidP="00211822">
      <w:pPr>
        <w:pStyle w:val="ListParagraph"/>
        <w:numPr>
          <w:ilvl w:val="0"/>
          <w:numId w:val="4"/>
        </w:numPr>
        <w:ind w:left="-180" w:right="-100" w:hanging="180"/>
      </w:pPr>
      <w:r>
        <w:t>UBS Hackathon 2019</w:t>
      </w:r>
    </w:p>
    <w:p w14:paraId="1A664022" w14:textId="62D852B4" w:rsidR="004D1C84" w:rsidRPr="009E6F14" w:rsidRDefault="004539A7" w:rsidP="00211822">
      <w:pPr>
        <w:pStyle w:val="ListParagraph"/>
        <w:numPr>
          <w:ilvl w:val="0"/>
          <w:numId w:val="4"/>
        </w:numPr>
        <w:ind w:left="-180" w:right="-100" w:hanging="180"/>
      </w:pPr>
      <w:r>
        <w:t xml:space="preserve">CSI </w:t>
      </w:r>
      <w:r w:rsidR="004D1C84">
        <w:t>Computer Science Club</w:t>
      </w:r>
    </w:p>
    <w:sectPr w:rsidR="004D1C84" w:rsidRPr="009E6F14" w:rsidSect="004217AB">
      <w:type w:val="continuous"/>
      <w:pgSz w:w="12240" w:h="15840"/>
      <w:pgMar w:top="0" w:right="900" w:bottom="9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31857"/>
    <w:multiLevelType w:val="hybridMultilevel"/>
    <w:tmpl w:val="15BA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63E"/>
    <w:multiLevelType w:val="hybridMultilevel"/>
    <w:tmpl w:val="A9EC4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F06C20"/>
    <w:multiLevelType w:val="hybridMultilevel"/>
    <w:tmpl w:val="0EA2B508"/>
    <w:lvl w:ilvl="0" w:tplc="DC94CA0E">
      <w:start w:val="201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86D90"/>
    <w:multiLevelType w:val="hybridMultilevel"/>
    <w:tmpl w:val="09AC8C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5C3680F"/>
    <w:multiLevelType w:val="hybridMultilevel"/>
    <w:tmpl w:val="91E0E75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26331979"/>
    <w:multiLevelType w:val="hybridMultilevel"/>
    <w:tmpl w:val="D63C4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5B6B68"/>
    <w:multiLevelType w:val="hybridMultilevel"/>
    <w:tmpl w:val="9CA88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93218D"/>
    <w:multiLevelType w:val="hybridMultilevel"/>
    <w:tmpl w:val="B588CC46"/>
    <w:lvl w:ilvl="0" w:tplc="04090001">
      <w:start w:val="1"/>
      <w:numFmt w:val="bullet"/>
      <w:lvlText w:val=""/>
      <w:lvlJc w:val="left"/>
      <w:pPr>
        <w:ind w:left="16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6" w:hanging="360"/>
      </w:pPr>
      <w:rPr>
        <w:rFonts w:ascii="Wingdings" w:hAnsi="Wingdings" w:hint="default"/>
      </w:rPr>
    </w:lvl>
  </w:abstractNum>
  <w:abstractNum w:abstractNumId="8" w15:restartNumberingAfterBreak="0">
    <w:nsid w:val="32A05D45"/>
    <w:multiLevelType w:val="hybridMultilevel"/>
    <w:tmpl w:val="E0361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575B6D"/>
    <w:multiLevelType w:val="hybridMultilevel"/>
    <w:tmpl w:val="6BBA32A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23050E"/>
    <w:multiLevelType w:val="multilevel"/>
    <w:tmpl w:val="115688B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22E67DC"/>
    <w:multiLevelType w:val="hybridMultilevel"/>
    <w:tmpl w:val="425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B7C79"/>
    <w:multiLevelType w:val="hybridMultilevel"/>
    <w:tmpl w:val="19C6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E7BD3"/>
    <w:multiLevelType w:val="hybridMultilevel"/>
    <w:tmpl w:val="375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131"/>
    <w:rsid w:val="00004B74"/>
    <w:rsid w:val="00030077"/>
    <w:rsid w:val="000468CC"/>
    <w:rsid w:val="000611E1"/>
    <w:rsid w:val="0008627F"/>
    <w:rsid w:val="000E1DAC"/>
    <w:rsid w:val="00121ABB"/>
    <w:rsid w:val="001237E4"/>
    <w:rsid w:val="001877F4"/>
    <w:rsid w:val="001A3129"/>
    <w:rsid w:val="001C787C"/>
    <w:rsid w:val="001E1354"/>
    <w:rsid w:val="00211822"/>
    <w:rsid w:val="00217084"/>
    <w:rsid w:val="0027063A"/>
    <w:rsid w:val="00294C2F"/>
    <w:rsid w:val="002F248E"/>
    <w:rsid w:val="00305DA2"/>
    <w:rsid w:val="00320504"/>
    <w:rsid w:val="00356127"/>
    <w:rsid w:val="00357238"/>
    <w:rsid w:val="00366B03"/>
    <w:rsid w:val="003B2984"/>
    <w:rsid w:val="003D15BF"/>
    <w:rsid w:val="00400C83"/>
    <w:rsid w:val="004217AB"/>
    <w:rsid w:val="004539A7"/>
    <w:rsid w:val="004B02F2"/>
    <w:rsid w:val="004D1C84"/>
    <w:rsid w:val="004D67F0"/>
    <w:rsid w:val="00512B52"/>
    <w:rsid w:val="0052195C"/>
    <w:rsid w:val="00550B23"/>
    <w:rsid w:val="00566CAE"/>
    <w:rsid w:val="005773D4"/>
    <w:rsid w:val="00583120"/>
    <w:rsid w:val="005856CB"/>
    <w:rsid w:val="005A4C28"/>
    <w:rsid w:val="005D7D14"/>
    <w:rsid w:val="0060021B"/>
    <w:rsid w:val="00601A0B"/>
    <w:rsid w:val="006054BC"/>
    <w:rsid w:val="006411B1"/>
    <w:rsid w:val="006646D3"/>
    <w:rsid w:val="00672A19"/>
    <w:rsid w:val="00674754"/>
    <w:rsid w:val="00693F9E"/>
    <w:rsid w:val="006D0A4C"/>
    <w:rsid w:val="006D170B"/>
    <w:rsid w:val="007345C3"/>
    <w:rsid w:val="00746B53"/>
    <w:rsid w:val="00751A26"/>
    <w:rsid w:val="00752B26"/>
    <w:rsid w:val="00792B60"/>
    <w:rsid w:val="007D74DB"/>
    <w:rsid w:val="008114CB"/>
    <w:rsid w:val="0081430A"/>
    <w:rsid w:val="00840869"/>
    <w:rsid w:val="008522EF"/>
    <w:rsid w:val="00863F62"/>
    <w:rsid w:val="008A2116"/>
    <w:rsid w:val="008D5901"/>
    <w:rsid w:val="008E3FE3"/>
    <w:rsid w:val="00900F48"/>
    <w:rsid w:val="009036A5"/>
    <w:rsid w:val="00912FC1"/>
    <w:rsid w:val="00977194"/>
    <w:rsid w:val="00984EE7"/>
    <w:rsid w:val="00994324"/>
    <w:rsid w:val="009C1F72"/>
    <w:rsid w:val="009D0610"/>
    <w:rsid w:val="009E6F14"/>
    <w:rsid w:val="00A157BE"/>
    <w:rsid w:val="00A20B7C"/>
    <w:rsid w:val="00A227CC"/>
    <w:rsid w:val="00A64AA1"/>
    <w:rsid w:val="00A67FFD"/>
    <w:rsid w:val="00A8076F"/>
    <w:rsid w:val="00AB3607"/>
    <w:rsid w:val="00B12F92"/>
    <w:rsid w:val="00B53A00"/>
    <w:rsid w:val="00B71AB1"/>
    <w:rsid w:val="00B8495C"/>
    <w:rsid w:val="00BB061D"/>
    <w:rsid w:val="00BB28A4"/>
    <w:rsid w:val="00C0011D"/>
    <w:rsid w:val="00C05600"/>
    <w:rsid w:val="00C13641"/>
    <w:rsid w:val="00C155ED"/>
    <w:rsid w:val="00C20D6A"/>
    <w:rsid w:val="00C50FFD"/>
    <w:rsid w:val="00C54234"/>
    <w:rsid w:val="00C93B87"/>
    <w:rsid w:val="00CB3370"/>
    <w:rsid w:val="00CD4D19"/>
    <w:rsid w:val="00CD55B2"/>
    <w:rsid w:val="00D579E0"/>
    <w:rsid w:val="00DE4B7B"/>
    <w:rsid w:val="00E11173"/>
    <w:rsid w:val="00E166BF"/>
    <w:rsid w:val="00E50023"/>
    <w:rsid w:val="00E514E1"/>
    <w:rsid w:val="00E97D83"/>
    <w:rsid w:val="00EB5D9D"/>
    <w:rsid w:val="00EC1131"/>
    <w:rsid w:val="00EC76E0"/>
    <w:rsid w:val="00F2230E"/>
    <w:rsid w:val="00F22C9B"/>
    <w:rsid w:val="00F23BEF"/>
    <w:rsid w:val="00F52CA2"/>
    <w:rsid w:val="00F564C7"/>
    <w:rsid w:val="00F71F35"/>
    <w:rsid w:val="00F83EA6"/>
    <w:rsid w:val="00F8769F"/>
    <w:rsid w:val="00FA06A2"/>
    <w:rsid w:val="00FC17A1"/>
    <w:rsid w:val="00FD08FC"/>
    <w:rsid w:val="00FD169C"/>
    <w:rsid w:val="00FF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B9876"/>
  <w15:docId w15:val="{32153ECA-96DA-4A23-9199-08817FD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002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0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0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37E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B2984"/>
    <w:rPr>
      <w:color w:val="605E5C"/>
      <w:shd w:val="clear" w:color="auto" w:fill="E1DFDD"/>
    </w:rPr>
  </w:style>
  <w:style w:type="character" w:customStyle="1" w:styleId="articletopdescr">
    <w:name w:val="articletopdescr"/>
    <w:basedOn w:val="DefaultParagraphFont"/>
    <w:rsid w:val="00E51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nniskrupitsk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nnis-krupitsky-4811681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krup" TargetMode="External"/><Relationship Id="rId5" Type="http://schemas.openxmlformats.org/officeDocument/2006/relationships/hyperlink" Target="mailto:dennis.krupitsky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650</Words>
  <Characters>3708</Characters>
  <Application>Microsoft Office Word</Application>
  <DocSecurity>0</DocSecurity>
  <PresentationFormat>bc01052a-a2ca-431c-b54b-96b6b81586da</PresentationFormat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Dennis Krupitsky</cp:lastModifiedBy>
  <cp:revision>31</cp:revision>
  <cp:lastPrinted>2020-05-19T20:41:00Z</cp:lastPrinted>
  <dcterms:created xsi:type="dcterms:W3CDTF">2019-07-25T14:04:00Z</dcterms:created>
  <dcterms:modified xsi:type="dcterms:W3CDTF">2020-06-15T20:46:00Z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C40pGmrjYrP899CmUYS1MImx9Z9RDpzDp8A/kB3yqy3MMK2/qMAgO5C+XkhYvdu6UuYuq+/zWIj68iGkUS7RSw==</vt:lpwstr>
  </property>
</Properties>
</file>